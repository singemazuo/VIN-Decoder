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4615" w:rsidRDefault="00954615" w:rsidP="00954615">
      <w:proofErr w:type="spellStart"/>
      <w:r>
        <w:t>eDealer</w:t>
      </w:r>
      <w:proofErr w:type="spellEnd"/>
    </w:p>
    <w:p w:rsidR="00954615" w:rsidRDefault="00954615" w:rsidP="00954615">
      <w:r>
        <w:t>46 Dealers</w:t>
      </w:r>
    </w:p>
    <w:p w:rsidR="00954615" w:rsidRDefault="00954615" w:rsidP="00954615"/>
    <w:p w:rsidR="00954615" w:rsidRDefault="00954615" w:rsidP="00954615"/>
    <w:p w:rsidR="00954615" w:rsidRDefault="00954615" w:rsidP="00954615">
      <w:r>
        <w:t>Services</w:t>
      </w:r>
    </w:p>
    <w:p w:rsidR="00954615" w:rsidRDefault="00954615" w:rsidP="00954615">
      <w:r>
        <w:t>Custom website design</w:t>
      </w:r>
    </w:p>
    <w:p w:rsidR="00954615" w:rsidRDefault="00954615" w:rsidP="00954615"/>
    <w:p w:rsidR="00954615" w:rsidRDefault="00954615" w:rsidP="00954615">
      <w:r>
        <w:t>Search engine optimization (SEO)</w:t>
      </w:r>
    </w:p>
    <w:p w:rsidR="00954615" w:rsidRDefault="00954615" w:rsidP="00954615">
      <w:r>
        <w:t>Digital advertising</w:t>
      </w:r>
    </w:p>
    <w:p w:rsidR="00954615" w:rsidRDefault="00954615" w:rsidP="00954615">
      <w:r>
        <w:t>Inventory management solutions.</w:t>
      </w:r>
    </w:p>
    <w:p w:rsidR="00954615" w:rsidRDefault="00954615" w:rsidP="00954615"/>
    <w:p w:rsidR="00954615" w:rsidRDefault="00954615" w:rsidP="00954615">
      <w:r>
        <w:t>Dealer Spike</w:t>
      </w:r>
    </w:p>
    <w:p w:rsidR="00954615" w:rsidRDefault="00954615" w:rsidP="00954615">
      <w:r>
        <w:t xml:space="preserve"> - Responsive Web Design</w:t>
      </w:r>
    </w:p>
    <w:p w:rsidR="00954615" w:rsidRDefault="00954615" w:rsidP="00954615">
      <w:r>
        <w:t xml:space="preserve"> - SEO</w:t>
      </w:r>
    </w:p>
    <w:p w:rsidR="00954615" w:rsidRDefault="00954615" w:rsidP="00954615">
      <w:r>
        <w:t xml:space="preserve"> - Inventory Management </w:t>
      </w:r>
    </w:p>
    <w:p w:rsidR="00954615" w:rsidRDefault="00954615" w:rsidP="00954615">
      <w:r>
        <w:t xml:space="preserve"> - Automated Email Marketing</w:t>
      </w:r>
    </w:p>
    <w:p w:rsidR="00954615" w:rsidRDefault="00954615" w:rsidP="00954615">
      <w:r>
        <w:t xml:space="preserve"> - E-Commerce Storefront</w:t>
      </w:r>
    </w:p>
    <w:p w:rsidR="00954615" w:rsidRDefault="00954615" w:rsidP="00954615">
      <w:r>
        <w:t xml:space="preserve"> - Targeted Digital Advertising</w:t>
      </w:r>
    </w:p>
    <w:p w:rsidR="00954615" w:rsidRDefault="00954615">
      <w:pPr>
        <w:rPr>
          <w:sz w:val="28"/>
          <w:szCs w:val="28"/>
        </w:rPr>
      </w:pPr>
    </w:p>
    <w:p w:rsidR="00954615" w:rsidRDefault="00954615">
      <w:pPr>
        <w:rPr>
          <w:sz w:val="28"/>
          <w:szCs w:val="28"/>
        </w:rPr>
      </w:pPr>
    </w:p>
    <w:p w:rsidR="00DE5424" w:rsidRPr="00FB2E74" w:rsidRDefault="00774EEC">
      <w:pPr>
        <w:rPr>
          <w:sz w:val="28"/>
          <w:szCs w:val="28"/>
        </w:rPr>
      </w:pPr>
      <w:r w:rsidRPr="00FB2E74">
        <w:rPr>
          <w:sz w:val="28"/>
          <w:szCs w:val="28"/>
        </w:rPr>
        <w:t>New Brunswick</w:t>
      </w:r>
    </w:p>
    <w:p w:rsidR="00466437" w:rsidRDefault="00466437"/>
    <w:p w:rsidR="00466437" w:rsidRDefault="00FB2E74">
      <w:r>
        <w:t xml:space="preserve"> </w:t>
      </w:r>
      <w:proofErr w:type="spellStart"/>
      <w:r>
        <w:t>e</w:t>
      </w:r>
      <w:r w:rsidR="00466437">
        <w:t>Dealer</w:t>
      </w:r>
      <w:proofErr w:type="spellEnd"/>
    </w:p>
    <w:p w:rsidR="00466437" w:rsidRDefault="00FB2E74">
      <w:r>
        <w:t xml:space="preserve">  </w:t>
      </w:r>
      <w:r w:rsidR="00DE5424">
        <w:t xml:space="preserve"> - Campbells Auto</w:t>
      </w:r>
    </w:p>
    <w:p w:rsidR="00DE5424" w:rsidRDefault="00FB2E74">
      <w:r>
        <w:t xml:space="preserve">  </w:t>
      </w:r>
      <w:r w:rsidR="00DE5424">
        <w:t xml:space="preserve"> - </w:t>
      </w:r>
    </w:p>
    <w:p w:rsidR="00DE5424" w:rsidRDefault="00DE5424"/>
    <w:p w:rsidR="00DE5424" w:rsidRDefault="00FB2E74">
      <w:r>
        <w:t xml:space="preserve"> </w:t>
      </w:r>
      <w:r w:rsidR="00DE5424">
        <w:t>Dealer Spike</w:t>
      </w:r>
    </w:p>
    <w:p w:rsidR="00DE5424" w:rsidRDefault="00FB2E74">
      <w:r>
        <w:t xml:space="preserve">  </w:t>
      </w:r>
      <w:r w:rsidR="00DE5424">
        <w:t xml:space="preserve"> - </w:t>
      </w:r>
      <w:proofErr w:type="spellStart"/>
      <w:r w:rsidR="00DE5424">
        <w:t>Ralley</w:t>
      </w:r>
      <w:proofErr w:type="spellEnd"/>
      <w:r w:rsidR="00DE5424">
        <w:t xml:space="preserve"> </w:t>
      </w:r>
      <w:proofErr w:type="spellStart"/>
      <w:r w:rsidR="00DE5424">
        <w:t>Niisan</w:t>
      </w:r>
      <w:proofErr w:type="spellEnd"/>
    </w:p>
    <w:p w:rsidR="00692EE7" w:rsidRDefault="00692EE7"/>
    <w:p w:rsidR="00692EE7" w:rsidRDefault="00692EE7">
      <w:r>
        <w:t>ZOP Dealer</w:t>
      </w:r>
    </w:p>
    <w:p w:rsidR="00692EE7" w:rsidRDefault="00692EE7" w:rsidP="00692EE7">
      <w:r>
        <w:t>- Nu Wheels (</w:t>
      </w:r>
      <w:proofErr w:type="spellStart"/>
      <w:r>
        <w:t>Lakeburn</w:t>
      </w:r>
      <w:proofErr w:type="spellEnd"/>
      <w:r>
        <w:t>)</w:t>
      </w:r>
    </w:p>
    <w:p w:rsidR="00692EE7" w:rsidRDefault="00692EE7"/>
    <w:p w:rsidR="00DE5424" w:rsidRDefault="00DE5424"/>
    <w:p w:rsidR="00466437" w:rsidRDefault="00FB2E74">
      <w:r>
        <w:t xml:space="preserve">  </w:t>
      </w:r>
      <w:proofErr w:type="spellStart"/>
      <w:r w:rsidR="00466437">
        <w:t>Connetik</w:t>
      </w:r>
      <w:proofErr w:type="spellEnd"/>
    </w:p>
    <w:p w:rsidR="00692EE7" w:rsidRDefault="00692EE7"/>
    <w:p w:rsidR="00692EE7" w:rsidRDefault="00692EE7">
      <w:r>
        <w:t>Brad Web Design</w:t>
      </w:r>
    </w:p>
    <w:p w:rsidR="00692EE7" w:rsidRDefault="00692EE7">
      <w:r>
        <w:t xml:space="preserve">  - Port Elgin Auto</w:t>
      </w:r>
    </w:p>
    <w:p w:rsidR="00466437" w:rsidRDefault="00466437"/>
    <w:p w:rsidR="00DE5424" w:rsidRDefault="00DE5424"/>
    <w:p w:rsidR="00DE5424" w:rsidRDefault="00FA5F25">
      <w:r>
        <w:t xml:space="preserve">Custom </w:t>
      </w:r>
      <w:proofErr w:type="spellStart"/>
      <w:r w:rsidR="00DE5424">
        <w:t>Wordpress</w:t>
      </w:r>
      <w:proofErr w:type="spellEnd"/>
      <w:r w:rsidR="00774EEC">
        <w:t xml:space="preserve"> Sites</w:t>
      </w:r>
    </w:p>
    <w:p w:rsidR="00DE5424" w:rsidRDefault="00DE5424">
      <w:r>
        <w:t xml:space="preserve"> - </w:t>
      </w:r>
      <w:proofErr w:type="spellStart"/>
      <w:r>
        <w:t>Dewares</w:t>
      </w:r>
      <w:proofErr w:type="spellEnd"/>
    </w:p>
    <w:p w:rsidR="00DE5424" w:rsidRDefault="00DE5424">
      <w:r>
        <w:t xml:space="preserve"> - </w:t>
      </w:r>
      <w:r w:rsidR="00774EEC">
        <w:t>Folar</w:t>
      </w:r>
    </w:p>
    <w:p w:rsidR="00FA5F25" w:rsidRDefault="004973AD">
      <w:r>
        <w:t xml:space="preserve"> - W</w:t>
      </w:r>
      <w:r w:rsidRPr="004973AD">
        <w:t>heels</w:t>
      </w:r>
      <w:r>
        <w:t xml:space="preserve"> A</w:t>
      </w:r>
      <w:r w:rsidRPr="004973AD">
        <w:t>nd</w:t>
      </w:r>
      <w:r>
        <w:t xml:space="preserve"> D</w:t>
      </w:r>
      <w:r w:rsidRPr="004973AD">
        <w:t>eals</w:t>
      </w:r>
      <w:r w:rsidR="00FB2E74">
        <w:t xml:space="preserve"> (Fredericton)</w:t>
      </w:r>
    </w:p>
    <w:p w:rsidR="008B6D13" w:rsidRDefault="008B6D13">
      <w:r>
        <w:t xml:space="preserve"> - East Coast Wheels (Fredericton)</w:t>
      </w:r>
    </w:p>
    <w:p w:rsidR="00FB2E74" w:rsidRDefault="008B6D13" w:rsidP="00FB2E74">
      <w:r>
        <w:t xml:space="preserve"> </w:t>
      </w:r>
      <w:r w:rsidR="00FB2E74">
        <w:t>- The Used Car Depot (Saint John)</w:t>
      </w:r>
    </w:p>
    <w:p w:rsidR="00FB2E74" w:rsidRDefault="00FB2E74"/>
    <w:p w:rsidR="00FA5F25" w:rsidRDefault="00FA5F25"/>
    <w:p w:rsidR="00FA5F25" w:rsidRDefault="00FA5F25"/>
    <w:p w:rsidR="00FA5F25" w:rsidRPr="00FB2E74" w:rsidRDefault="00774EEC">
      <w:pPr>
        <w:rPr>
          <w:sz w:val="28"/>
          <w:szCs w:val="28"/>
        </w:rPr>
      </w:pPr>
      <w:r w:rsidRPr="00FB2E74">
        <w:rPr>
          <w:sz w:val="28"/>
          <w:szCs w:val="28"/>
        </w:rPr>
        <w:t>Nova Scotia</w:t>
      </w:r>
    </w:p>
    <w:p w:rsidR="00774EEC" w:rsidRDefault="00774EEC"/>
    <w:p w:rsidR="00774EEC" w:rsidRDefault="00FB2E74">
      <w:r>
        <w:t xml:space="preserve"> </w:t>
      </w:r>
      <w:r w:rsidR="00774EEC">
        <w:t xml:space="preserve">360 Agency </w:t>
      </w:r>
    </w:p>
    <w:p w:rsidR="00FA5F25" w:rsidRDefault="00FB2E74">
      <w:r>
        <w:t xml:space="preserve">  </w:t>
      </w:r>
      <w:r w:rsidR="00774EEC">
        <w:t>- Top Notch Auto Sales</w:t>
      </w:r>
    </w:p>
    <w:p w:rsidR="00FA5F25" w:rsidRDefault="00FA5F25"/>
    <w:p w:rsidR="00362A67" w:rsidRDefault="00FB2E74" w:rsidP="00362A67">
      <w:r>
        <w:t xml:space="preserve"> </w:t>
      </w:r>
      <w:proofErr w:type="spellStart"/>
      <w:r w:rsidR="00362A67">
        <w:t>Molipse</w:t>
      </w:r>
      <w:proofErr w:type="spellEnd"/>
      <w:r w:rsidR="00362A67">
        <w:t xml:space="preserve"> </w:t>
      </w:r>
    </w:p>
    <w:p w:rsidR="00362A67" w:rsidRDefault="00FB2E74" w:rsidP="00362A67">
      <w:r>
        <w:t xml:space="preserve">  </w:t>
      </w:r>
      <w:r w:rsidR="00362A67">
        <w:t xml:space="preserve"> - Capital Auto – Custom </w:t>
      </w:r>
      <w:proofErr w:type="spellStart"/>
      <w:r w:rsidR="00362A67">
        <w:t>Webflow</w:t>
      </w:r>
      <w:proofErr w:type="spellEnd"/>
      <w:r w:rsidR="00362A67">
        <w:t xml:space="preserve"> Site</w:t>
      </w:r>
    </w:p>
    <w:p w:rsidR="00362A67" w:rsidRDefault="00362A67" w:rsidP="00362A67"/>
    <w:p w:rsidR="00362A67" w:rsidRDefault="00FB2E74" w:rsidP="00362A67">
      <w:r>
        <w:t xml:space="preserve"> </w:t>
      </w:r>
      <w:r w:rsidR="00362A67">
        <w:t>Custom WordPress Site</w:t>
      </w:r>
    </w:p>
    <w:p w:rsidR="00692EE7" w:rsidRDefault="00692EE7" w:rsidP="00362A67">
      <w:r>
        <w:t xml:space="preserve">  - 902 Auto Sales</w:t>
      </w:r>
    </w:p>
    <w:p w:rsidR="00FA5F25" w:rsidRDefault="00FA5F25"/>
    <w:p w:rsidR="00FA5F25" w:rsidRDefault="00FA5F25"/>
    <w:p w:rsidR="00FA5F25" w:rsidRDefault="00FA5F25"/>
    <w:p w:rsidR="00FA5F25" w:rsidRDefault="00FA5F25"/>
    <w:p w:rsidR="00FA5F25" w:rsidRDefault="00FA5F25"/>
    <w:p w:rsidR="00FA5F25" w:rsidRDefault="00FA5F25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774EEC" w:rsidRDefault="00774EEC"/>
    <w:p w:rsidR="00FA5F25" w:rsidRPr="00FA5F25" w:rsidRDefault="00FA5F25" w:rsidP="00FA5F25">
      <w:pPr>
        <w:jc w:val="center"/>
        <w:rPr>
          <w:b/>
          <w:bCs/>
          <w:sz w:val="28"/>
          <w:szCs w:val="28"/>
        </w:rPr>
      </w:pPr>
      <w:r w:rsidRPr="00FA5F25">
        <w:rPr>
          <w:b/>
          <w:bCs/>
          <w:sz w:val="28"/>
          <w:szCs w:val="28"/>
        </w:rPr>
        <w:t>VIN Decoder Software Solution</w:t>
      </w:r>
    </w:p>
    <w:p w:rsidR="00FA5F25" w:rsidRDefault="00FA5F25"/>
    <w:p w:rsidR="00FA5F25" w:rsidRDefault="00FA5F25" w:rsidP="00FA5F25"/>
    <w:p w:rsidR="00FA5F25" w:rsidRDefault="00FA5F25" w:rsidP="00FA5F25">
      <w:r>
        <w:t>1. Gather Basic VIN Information:</w:t>
      </w:r>
    </w:p>
    <w:p w:rsidR="00FA5F25" w:rsidRDefault="00FA5F25" w:rsidP="00FA5F25">
      <w:r>
        <w:t xml:space="preserve">        Use the ISO 3779 standard to understand the basic structure of VINs.</w:t>
      </w:r>
    </w:p>
    <w:p w:rsidR="00FA5F25" w:rsidRDefault="00FA5F25" w:rsidP="00FA5F25">
      <w:r>
        <w:t xml:space="preserve">        Obtain WMI (World Manufacturer Identifier) codes from the NHTSA or other public sources.</w:t>
      </w:r>
    </w:p>
    <w:p w:rsidR="00FA5F25" w:rsidRDefault="00FA5F25" w:rsidP="00FA5F25"/>
    <w:p w:rsidR="00FA5F25" w:rsidRDefault="00FA5F25" w:rsidP="00FA5F25">
      <w:r>
        <w:t>2. Integrate Public APIs:</w:t>
      </w:r>
    </w:p>
    <w:p w:rsidR="00FA5F25" w:rsidRDefault="00FA5F25" w:rsidP="00FA5F25">
      <w:r>
        <w:t xml:space="preserve">        Implement the NHTSA VIN Decoder API to get basic vehicle information and augment your database.</w:t>
      </w:r>
    </w:p>
    <w:p w:rsidR="00FA5F25" w:rsidRDefault="00FA5F25" w:rsidP="00FA5F25"/>
    <w:p w:rsidR="00FA5F25" w:rsidRDefault="00FA5F25" w:rsidP="00FA5F25">
      <w:r>
        <w:t xml:space="preserve">    Purchase Access to Commercial Databases:</w:t>
      </w:r>
    </w:p>
    <w:p w:rsidR="00FA5F25" w:rsidRDefault="00FA5F25" w:rsidP="00FA5F25">
      <w:r>
        <w:t xml:space="preserve">        Subscribe to services like </w:t>
      </w:r>
      <w:proofErr w:type="spellStart"/>
      <w:r>
        <w:t>AutoCheck</w:t>
      </w:r>
      <w:proofErr w:type="spellEnd"/>
      <w:r>
        <w:t xml:space="preserve">, Carfax, or </w:t>
      </w:r>
      <w:proofErr w:type="spellStart"/>
      <w:r>
        <w:t>VINsmart</w:t>
      </w:r>
      <w:proofErr w:type="spellEnd"/>
      <w:r>
        <w:t xml:space="preserve"> to get detailed vehicle information.</w:t>
      </w:r>
    </w:p>
    <w:p w:rsidR="00FA5F25" w:rsidRDefault="00FA5F25" w:rsidP="00FA5F25">
      <w:r>
        <w:t xml:space="preserve">        Use these databases to populate your own internal database with comprehensive vehicle data.</w:t>
      </w:r>
    </w:p>
    <w:p w:rsidR="00FA5F25" w:rsidRDefault="00FA5F25" w:rsidP="00FA5F25"/>
    <w:p w:rsidR="00FA5F25" w:rsidRDefault="00FA5F25" w:rsidP="00FA5F25">
      <w:r>
        <w:t xml:space="preserve">    Collect Manufacturer Data:</w:t>
      </w:r>
    </w:p>
    <w:p w:rsidR="00FA5F25" w:rsidRDefault="00FA5F25" w:rsidP="00FA5F25">
      <w:r>
        <w:t xml:space="preserve">        Contact manufacturers or access their service portals to get detailed VIN decoding information specific to their vehicles.</w:t>
      </w:r>
    </w:p>
    <w:p w:rsidR="00FA5F25" w:rsidRDefault="00FA5F25" w:rsidP="00FA5F25"/>
    <w:p w:rsidR="00FA5F25" w:rsidRDefault="00FA5F25" w:rsidP="00FA5F25">
      <w:r>
        <w:t xml:space="preserve">    Standardize and Store Data:</w:t>
      </w:r>
    </w:p>
    <w:p w:rsidR="00FA5F25" w:rsidRDefault="00FA5F25" w:rsidP="00FA5F25">
      <w:r>
        <w:t xml:space="preserve">        Create a relational database schema to store VIN information, including tables for manufacturers, models, years, plants, and specific vehicle attributes.</w:t>
      </w:r>
    </w:p>
    <w:p w:rsidR="00FA5F25" w:rsidRDefault="00FA5F25" w:rsidP="00FA5F25"/>
    <w:p w:rsidR="00FA5F25" w:rsidRDefault="00FA5F25" w:rsidP="00FA5F25">
      <w:r>
        <w:t xml:space="preserve">    Update Regularly:</w:t>
      </w:r>
    </w:p>
    <w:p w:rsidR="00FA5F25" w:rsidRDefault="00FA5F25" w:rsidP="00FA5F25">
      <w:r>
        <w:t xml:space="preserve">        Ensure your database is regularly updated with the latest information from all sources to maintain accuracy.</w:t>
      </w:r>
    </w:p>
    <w:sectPr w:rsidR="00FA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850093"/>
    <w:multiLevelType w:val="multilevel"/>
    <w:tmpl w:val="83C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8B5BF9"/>
    <w:multiLevelType w:val="multilevel"/>
    <w:tmpl w:val="6836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DF1FF3"/>
    <w:multiLevelType w:val="multilevel"/>
    <w:tmpl w:val="DFDC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10E3B8D"/>
    <w:multiLevelType w:val="multilevel"/>
    <w:tmpl w:val="C4B0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68E2663"/>
    <w:multiLevelType w:val="multilevel"/>
    <w:tmpl w:val="B048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95637"/>
    <w:multiLevelType w:val="multilevel"/>
    <w:tmpl w:val="A884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D9211A0"/>
    <w:multiLevelType w:val="multilevel"/>
    <w:tmpl w:val="C4F4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417363">
    <w:abstractNumId w:val="23"/>
  </w:num>
  <w:num w:numId="2" w16cid:durableId="273295894">
    <w:abstractNumId w:val="12"/>
  </w:num>
  <w:num w:numId="3" w16cid:durableId="119881623">
    <w:abstractNumId w:val="10"/>
  </w:num>
  <w:num w:numId="4" w16cid:durableId="1269698010">
    <w:abstractNumId w:val="27"/>
  </w:num>
  <w:num w:numId="5" w16cid:durableId="737441984">
    <w:abstractNumId w:val="14"/>
  </w:num>
  <w:num w:numId="6" w16cid:durableId="1582713076">
    <w:abstractNumId w:val="18"/>
  </w:num>
  <w:num w:numId="7" w16cid:durableId="206842911">
    <w:abstractNumId w:val="21"/>
  </w:num>
  <w:num w:numId="8" w16cid:durableId="694189027">
    <w:abstractNumId w:val="9"/>
  </w:num>
  <w:num w:numId="9" w16cid:durableId="293757572">
    <w:abstractNumId w:val="7"/>
  </w:num>
  <w:num w:numId="10" w16cid:durableId="694428510">
    <w:abstractNumId w:val="6"/>
  </w:num>
  <w:num w:numId="11" w16cid:durableId="940181311">
    <w:abstractNumId w:val="5"/>
  </w:num>
  <w:num w:numId="12" w16cid:durableId="576479046">
    <w:abstractNumId w:val="4"/>
  </w:num>
  <w:num w:numId="13" w16cid:durableId="1701660938">
    <w:abstractNumId w:val="8"/>
  </w:num>
  <w:num w:numId="14" w16cid:durableId="806819325">
    <w:abstractNumId w:val="3"/>
  </w:num>
  <w:num w:numId="15" w16cid:durableId="267742574">
    <w:abstractNumId w:val="2"/>
  </w:num>
  <w:num w:numId="16" w16cid:durableId="1675692537">
    <w:abstractNumId w:val="1"/>
  </w:num>
  <w:num w:numId="17" w16cid:durableId="1560510281">
    <w:abstractNumId w:val="0"/>
  </w:num>
  <w:num w:numId="18" w16cid:durableId="1942032159">
    <w:abstractNumId w:val="16"/>
  </w:num>
  <w:num w:numId="19" w16cid:durableId="1825245151">
    <w:abstractNumId w:val="17"/>
  </w:num>
  <w:num w:numId="20" w16cid:durableId="1141579723">
    <w:abstractNumId w:val="24"/>
  </w:num>
  <w:num w:numId="21" w16cid:durableId="1369992231">
    <w:abstractNumId w:val="20"/>
  </w:num>
  <w:num w:numId="22" w16cid:durableId="295530332">
    <w:abstractNumId w:val="11"/>
  </w:num>
  <w:num w:numId="23" w16cid:durableId="228000845">
    <w:abstractNumId w:val="28"/>
  </w:num>
  <w:num w:numId="24" w16cid:durableId="776366032">
    <w:abstractNumId w:val="26"/>
  </w:num>
  <w:num w:numId="25" w16cid:durableId="549851607">
    <w:abstractNumId w:val="25"/>
  </w:num>
  <w:num w:numId="26" w16cid:durableId="1677801570">
    <w:abstractNumId w:val="15"/>
  </w:num>
  <w:num w:numId="27" w16cid:durableId="1846432990">
    <w:abstractNumId w:val="19"/>
  </w:num>
  <w:num w:numId="28" w16cid:durableId="575743505">
    <w:abstractNumId w:val="29"/>
  </w:num>
  <w:num w:numId="29" w16cid:durableId="794644757">
    <w:abstractNumId w:val="13"/>
  </w:num>
  <w:num w:numId="30" w16cid:durableId="12442976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D5"/>
    <w:rsid w:val="00037715"/>
    <w:rsid w:val="00193CD5"/>
    <w:rsid w:val="00362A67"/>
    <w:rsid w:val="00466437"/>
    <w:rsid w:val="004973AD"/>
    <w:rsid w:val="00645252"/>
    <w:rsid w:val="00692EE7"/>
    <w:rsid w:val="006D3D74"/>
    <w:rsid w:val="00774EEC"/>
    <w:rsid w:val="0083569A"/>
    <w:rsid w:val="008B6D13"/>
    <w:rsid w:val="00954615"/>
    <w:rsid w:val="00A862AC"/>
    <w:rsid w:val="00A9204E"/>
    <w:rsid w:val="00DE5424"/>
    <w:rsid w:val="00EA7B1B"/>
    <w:rsid w:val="00FA5F25"/>
    <w:rsid w:val="00FB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F6D5"/>
  <w15:chartTrackingRefBased/>
  <w15:docId w15:val="{AC116859-BF48-47C8-8635-8CB1C035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93C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DE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D2272C4B-7234-4D84-B3A6-369FF24291D0%7d\%7b24875BE2-B103-438B-AC33-254D8BD1F95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{24875BE2-B103-438B-AC33-254D8BD1F950}tf02786999_win32</Template>
  <TotalTime>412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2024-05-27T12:04:00Z</dcterms:created>
  <dcterms:modified xsi:type="dcterms:W3CDTF">2024-05-28T11:17:00Z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